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017A8" w14:textId="77777777" w:rsidR="00A41862" w:rsidRPr="001F556B" w:rsidRDefault="00A41862" w:rsidP="00EE39FC">
      <w:pPr>
        <w:jc w:val="center"/>
        <w:outlineLvl w:val="0"/>
        <w:rPr>
          <w:rFonts w:ascii="Arial" w:hAnsi="Arial" w:cs="Arial"/>
          <w:u w:val="single"/>
        </w:rPr>
      </w:pPr>
      <w:r w:rsidRPr="001F556B">
        <w:rPr>
          <w:rFonts w:ascii="Arial" w:hAnsi="Arial" w:cs="Arial"/>
          <w:sz w:val="28"/>
          <w:szCs w:val="28"/>
        </w:rPr>
        <w:t xml:space="preserve">Пояснительная записка к договору / </w:t>
      </w:r>
      <w:r w:rsidRPr="001F556B">
        <w:rPr>
          <w:rFonts w:ascii="Arial" w:hAnsi="Arial" w:cs="Arial"/>
          <w:sz w:val="28"/>
          <w:szCs w:val="28"/>
          <w:lang w:val="en-US"/>
        </w:rPr>
        <w:t>Explanatory</w:t>
      </w:r>
      <w:r w:rsidRPr="001F556B">
        <w:rPr>
          <w:rFonts w:ascii="Arial" w:hAnsi="Arial" w:cs="Arial"/>
          <w:sz w:val="28"/>
          <w:szCs w:val="28"/>
        </w:rPr>
        <w:t xml:space="preserve"> </w:t>
      </w:r>
      <w:r w:rsidRPr="001F556B">
        <w:rPr>
          <w:rFonts w:ascii="Arial" w:hAnsi="Arial" w:cs="Arial"/>
          <w:sz w:val="28"/>
          <w:szCs w:val="28"/>
          <w:lang w:val="en-US"/>
        </w:rPr>
        <w:t>note to</w:t>
      </w:r>
      <w:r w:rsidRPr="001F556B">
        <w:rPr>
          <w:rFonts w:ascii="Arial" w:hAnsi="Arial" w:cs="Arial"/>
          <w:sz w:val="28"/>
          <w:szCs w:val="28"/>
        </w:rPr>
        <w:t xml:space="preserve"> </w:t>
      </w:r>
    </w:p>
    <w:p w14:paraId="099864A5" w14:textId="77777777" w:rsidR="00A41862" w:rsidRDefault="00A41862">
      <w:pPr>
        <w:jc w:val="center"/>
        <w:rPr>
          <w:rFonts w:ascii="Arial" w:hAnsi="Arial" w:cs="Arial"/>
          <w:u w:val="single"/>
          <w:lang w:val="en-US"/>
        </w:rPr>
      </w:pPr>
      <w:r w:rsidRPr="001F556B">
        <w:rPr>
          <w:rFonts w:ascii="Arial" w:hAnsi="Arial" w:cs="Arial"/>
          <w:u w:val="single"/>
          <w:lang w:val="en-US"/>
        </w:rPr>
        <w:t>_____</w:t>
      </w:r>
      <w:r w:rsidR="00EE39FC" w:rsidRPr="001F556B">
        <w:rPr>
          <w:rFonts w:ascii="Arial" w:hAnsi="Arial" w:cs="Arial"/>
          <w:u w:val="single"/>
          <w:lang w:val="en-US"/>
        </w:rPr>
        <w:t>Warranty portal development</w:t>
      </w:r>
      <w:r w:rsidRPr="001F556B">
        <w:rPr>
          <w:rFonts w:ascii="Arial" w:hAnsi="Arial" w:cs="Arial"/>
          <w:u w:val="single"/>
          <w:lang w:val="en-US"/>
        </w:rPr>
        <w:t>_____</w:t>
      </w:r>
    </w:p>
    <w:p w14:paraId="3659D4E6" w14:textId="77777777" w:rsidR="001F556B" w:rsidRPr="001F556B" w:rsidRDefault="001F556B">
      <w:pPr>
        <w:jc w:val="center"/>
        <w:rPr>
          <w:rFonts w:ascii="Arial" w:hAnsi="Arial" w:cs="Arial"/>
          <w:sz w:val="23"/>
          <w:szCs w:val="23"/>
        </w:rPr>
      </w:pPr>
    </w:p>
    <w:p w14:paraId="2F4955EB" w14:textId="77777777" w:rsidR="00A41862" w:rsidRPr="008E1473" w:rsidRDefault="00A41862" w:rsidP="008E1473">
      <w:pPr>
        <w:numPr>
          <w:ilvl w:val="0"/>
          <w:numId w:val="3"/>
        </w:numPr>
        <w:spacing w:line="360" w:lineRule="auto"/>
        <w:ind w:left="709" w:hanging="709"/>
        <w:rPr>
          <w:rFonts w:ascii="Arial" w:hAnsi="Arial" w:cs="Arial"/>
          <w:sz w:val="23"/>
          <w:szCs w:val="23"/>
          <w:lang w:val="en-US"/>
        </w:rPr>
      </w:pPr>
      <w:r w:rsidRPr="001F556B">
        <w:rPr>
          <w:rFonts w:ascii="Arial" w:hAnsi="Arial" w:cs="Arial"/>
          <w:sz w:val="23"/>
          <w:szCs w:val="23"/>
        </w:rPr>
        <w:t>Предмет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, </w:t>
      </w:r>
      <w:r w:rsidRPr="001F556B">
        <w:rPr>
          <w:rFonts w:ascii="Arial" w:hAnsi="Arial" w:cs="Arial"/>
          <w:sz w:val="23"/>
          <w:szCs w:val="23"/>
        </w:rPr>
        <w:t>цель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 / Subject, purpose</w:t>
      </w:r>
      <w:r w:rsidR="008E1473" w:rsidRPr="008E1473">
        <w:rPr>
          <w:rFonts w:ascii="Arial" w:hAnsi="Arial" w:cs="Arial"/>
          <w:sz w:val="23"/>
          <w:szCs w:val="23"/>
          <w:lang w:val="en-US"/>
        </w:rPr>
        <w:t>:</w:t>
      </w:r>
      <w:r w:rsid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="00EE39FC" w:rsidRPr="008E1473">
        <w:rPr>
          <w:rFonts w:ascii="Arial" w:hAnsi="Arial" w:cs="Arial"/>
          <w:sz w:val="23"/>
          <w:szCs w:val="23"/>
          <w:lang w:val="en-US"/>
        </w:rPr>
        <w:t>Frame contract with vendor and first addendum</w:t>
      </w:r>
      <w:r w:rsidR="00B659F9" w:rsidRPr="008E1473">
        <w:rPr>
          <w:rFonts w:ascii="Arial" w:hAnsi="Arial" w:cs="Arial"/>
          <w:sz w:val="23"/>
          <w:szCs w:val="23"/>
          <w:lang w:val="en-US"/>
        </w:rPr>
        <w:t xml:space="preserve"> </w:t>
      </w:r>
    </w:p>
    <w:p w14:paraId="2B71F476" w14:textId="77777777" w:rsidR="00A41862" w:rsidRPr="008E1473" w:rsidRDefault="00A41862" w:rsidP="008E1473">
      <w:pPr>
        <w:numPr>
          <w:ilvl w:val="0"/>
          <w:numId w:val="3"/>
        </w:numPr>
        <w:spacing w:line="360" w:lineRule="auto"/>
        <w:ind w:left="709" w:hanging="709"/>
        <w:rPr>
          <w:rFonts w:ascii="Arial" w:hAnsi="Arial" w:cs="Arial"/>
          <w:sz w:val="23"/>
          <w:szCs w:val="23"/>
          <w:lang w:val="en-US"/>
        </w:rPr>
      </w:pPr>
      <w:r w:rsidRPr="001F556B">
        <w:rPr>
          <w:rFonts w:ascii="Arial" w:hAnsi="Arial" w:cs="Arial"/>
          <w:sz w:val="23"/>
          <w:szCs w:val="23"/>
        </w:rPr>
        <w:t>Услуги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, </w:t>
      </w:r>
      <w:r w:rsidRPr="001F556B">
        <w:rPr>
          <w:rFonts w:ascii="Arial" w:hAnsi="Arial" w:cs="Arial"/>
          <w:sz w:val="23"/>
          <w:szCs w:val="23"/>
        </w:rPr>
        <w:t>продукция</w:t>
      </w:r>
      <w:r w:rsidR="008E1473"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Pr="008E1473">
        <w:rPr>
          <w:rFonts w:ascii="Arial" w:hAnsi="Arial" w:cs="Arial"/>
          <w:sz w:val="23"/>
          <w:szCs w:val="23"/>
          <w:lang w:val="en-US"/>
        </w:rPr>
        <w:t>/ Service, product</w:t>
      </w:r>
      <w:r w:rsidR="008E1473" w:rsidRPr="008E1473">
        <w:rPr>
          <w:rFonts w:ascii="Arial" w:hAnsi="Arial" w:cs="Arial"/>
          <w:sz w:val="23"/>
          <w:szCs w:val="23"/>
          <w:lang w:val="en-US"/>
        </w:rPr>
        <w:t>:</w:t>
      </w:r>
      <w:r w:rsidR="008E1473">
        <w:rPr>
          <w:rFonts w:ascii="Arial" w:hAnsi="Arial" w:cs="Arial"/>
          <w:sz w:val="23"/>
          <w:szCs w:val="23"/>
          <w:lang w:val="en-US"/>
        </w:rPr>
        <w:t xml:space="preserve"> Service</w:t>
      </w:r>
    </w:p>
    <w:p w14:paraId="4DBC0F69" w14:textId="77777777" w:rsidR="00A41862" w:rsidRPr="001F556B" w:rsidRDefault="00A41862" w:rsidP="008E1473">
      <w:pPr>
        <w:numPr>
          <w:ilvl w:val="0"/>
          <w:numId w:val="3"/>
        </w:numPr>
        <w:spacing w:line="360" w:lineRule="auto"/>
        <w:ind w:left="709" w:hanging="709"/>
        <w:rPr>
          <w:rFonts w:ascii="Arial" w:hAnsi="Arial" w:cs="Arial"/>
          <w:sz w:val="23"/>
          <w:szCs w:val="23"/>
        </w:rPr>
      </w:pPr>
      <w:r w:rsidRPr="001F556B">
        <w:rPr>
          <w:rFonts w:ascii="Arial" w:hAnsi="Arial" w:cs="Arial"/>
          <w:sz w:val="23"/>
          <w:szCs w:val="23"/>
        </w:rPr>
        <w:t xml:space="preserve">Наименование контрагента: / </w:t>
      </w:r>
      <w:proofErr w:type="spellStart"/>
      <w:r w:rsidRPr="001F556B">
        <w:rPr>
          <w:rFonts w:ascii="Arial" w:hAnsi="Arial" w:cs="Arial"/>
          <w:sz w:val="23"/>
          <w:szCs w:val="23"/>
        </w:rPr>
        <w:t>Name</w:t>
      </w:r>
      <w:proofErr w:type="spellEnd"/>
      <w:r w:rsidRPr="001F556B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F556B">
        <w:rPr>
          <w:rFonts w:ascii="Arial" w:hAnsi="Arial" w:cs="Arial"/>
          <w:sz w:val="23"/>
          <w:szCs w:val="23"/>
        </w:rPr>
        <w:t>of</w:t>
      </w:r>
      <w:proofErr w:type="spellEnd"/>
      <w:r w:rsidRPr="001F556B">
        <w:rPr>
          <w:rFonts w:ascii="Arial" w:hAnsi="Arial" w:cs="Arial"/>
          <w:sz w:val="23"/>
          <w:szCs w:val="23"/>
        </w:rPr>
        <w:t> </w:t>
      </w:r>
      <w:proofErr w:type="spellStart"/>
      <w:r w:rsidRPr="001F556B">
        <w:rPr>
          <w:rFonts w:ascii="Arial" w:hAnsi="Arial" w:cs="Arial"/>
          <w:sz w:val="23"/>
          <w:szCs w:val="23"/>
        </w:rPr>
        <w:t>contractor</w:t>
      </w:r>
      <w:proofErr w:type="spellEnd"/>
      <w:r w:rsidR="008E1473">
        <w:rPr>
          <w:rFonts w:ascii="Arial" w:hAnsi="Arial" w:cs="Arial"/>
          <w:sz w:val="23"/>
          <w:szCs w:val="23"/>
        </w:rPr>
        <w:t xml:space="preserve">: </w:t>
      </w:r>
      <w:r w:rsidR="00EE39FC" w:rsidRPr="001F556B">
        <w:rPr>
          <w:rFonts w:ascii="Arial" w:hAnsi="Arial" w:cs="Arial"/>
          <w:sz w:val="23"/>
          <w:szCs w:val="23"/>
        </w:rPr>
        <w:t>ОО</w:t>
      </w:r>
      <w:r w:rsidR="00B659F9" w:rsidRPr="001F556B">
        <w:rPr>
          <w:rFonts w:ascii="Arial" w:hAnsi="Arial" w:cs="Arial"/>
          <w:sz w:val="23"/>
          <w:szCs w:val="23"/>
        </w:rPr>
        <w:t xml:space="preserve">О </w:t>
      </w:r>
      <w:r w:rsidR="00EE39FC" w:rsidRPr="001F556B">
        <w:rPr>
          <w:rFonts w:ascii="Arial" w:hAnsi="Arial" w:cs="Arial"/>
          <w:sz w:val="23"/>
          <w:szCs w:val="23"/>
        </w:rPr>
        <w:t>«</w:t>
      </w:r>
      <w:proofErr w:type="spellStart"/>
      <w:r w:rsidR="00EE39FC" w:rsidRPr="001F556B">
        <w:rPr>
          <w:rFonts w:ascii="Arial" w:hAnsi="Arial" w:cs="Arial"/>
          <w:sz w:val="23"/>
          <w:szCs w:val="23"/>
        </w:rPr>
        <w:t>Девхаб</w:t>
      </w:r>
      <w:proofErr w:type="spellEnd"/>
      <w:r w:rsidR="00EE39FC" w:rsidRPr="001F556B">
        <w:rPr>
          <w:rFonts w:ascii="Arial" w:hAnsi="Arial" w:cs="Arial"/>
          <w:sz w:val="23"/>
          <w:szCs w:val="23"/>
        </w:rPr>
        <w:t>»</w:t>
      </w:r>
      <w:r w:rsidR="00B659F9" w:rsidRPr="001F556B">
        <w:rPr>
          <w:rFonts w:ascii="Arial" w:hAnsi="Arial" w:cs="Arial"/>
          <w:sz w:val="23"/>
          <w:szCs w:val="23"/>
        </w:rPr>
        <w:t xml:space="preserve"> </w:t>
      </w:r>
      <w:r w:rsidRPr="001F556B">
        <w:rPr>
          <w:rFonts w:ascii="Arial" w:hAnsi="Arial" w:cs="Arial"/>
          <w:sz w:val="23"/>
          <w:szCs w:val="23"/>
        </w:rPr>
        <w:t xml:space="preserve">   </w:t>
      </w:r>
    </w:p>
    <w:p w14:paraId="42A7FFFE" w14:textId="77777777" w:rsidR="00A41862" w:rsidRPr="001F556B" w:rsidRDefault="00A41862" w:rsidP="008E1473">
      <w:pPr>
        <w:numPr>
          <w:ilvl w:val="0"/>
          <w:numId w:val="3"/>
        </w:numPr>
        <w:spacing w:line="360" w:lineRule="auto"/>
        <w:ind w:left="709" w:hanging="709"/>
        <w:rPr>
          <w:rFonts w:ascii="Arial" w:hAnsi="Arial" w:cs="Arial"/>
          <w:sz w:val="23"/>
          <w:szCs w:val="23"/>
        </w:rPr>
      </w:pPr>
      <w:r w:rsidRPr="001F556B">
        <w:rPr>
          <w:rFonts w:ascii="Arial" w:hAnsi="Arial" w:cs="Arial"/>
          <w:sz w:val="23"/>
          <w:szCs w:val="23"/>
        </w:rPr>
        <w:t xml:space="preserve">Опыт работы с контрагентом / </w:t>
      </w:r>
      <w:proofErr w:type="spellStart"/>
      <w:r w:rsidRPr="001F556B">
        <w:rPr>
          <w:rFonts w:ascii="Arial" w:hAnsi="Arial" w:cs="Arial"/>
          <w:sz w:val="23"/>
          <w:szCs w:val="23"/>
        </w:rPr>
        <w:t>Business</w:t>
      </w:r>
      <w:proofErr w:type="spellEnd"/>
      <w:r w:rsidRPr="001F556B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F556B">
        <w:rPr>
          <w:rFonts w:ascii="Arial" w:hAnsi="Arial" w:cs="Arial"/>
          <w:sz w:val="23"/>
          <w:szCs w:val="23"/>
        </w:rPr>
        <w:t>experience</w:t>
      </w:r>
      <w:proofErr w:type="spellEnd"/>
      <w:r w:rsidR="008E1473">
        <w:rPr>
          <w:rFonts w:ascii="Arial" w:hAnsi="Arial" w:cs="Arial"/>
          <w:sz w:val="23"/>
          <w:szCs w:val="23"/>
        </w:rPr>
        <w:t xml:space="preserve">: </w:t>
      </w:r>
      <w:proofErr w:type="spellStart"/>
      <w:r w:rsidR="00B659F9" w:rsidRPr="001F556B">
        <w:rPr>
          <w:rFonts w:ascii="Arial" w:hAnsi="Arial" w:cs="Arial"/>
          <w:sz w:val="23"/>
          <w:szCs w:val="23"/>
        </w:rPr>
        <w:t>None</w:t>
      </w:r>
      <w:proofErr w:type="spellEnd"/>
      <w:r w:rsidRPr="001F556B">
        <w:rPr>
          <w:rFonts w:ascii="Arial" w:hAnsi="Arial" w:cs="Arial"/>
          <w:sz w:val="23"/>
          <w:szCs w:val="23"/>
        </w:rPr>
        <w:t xml:space="preserve">  </w:t>
      </w:r>
    </w:p>
    <w:p w14:paraId="42148CBD" w14:textId="77777777" w:rsidR="00A41862" w:rsidRPr="008E1473" w:rsidRDefault="00A41862" w:rsidP="008E1473">
      <w:pPr>
        <w:numPr>
          <w:ilvl w:val="0"/>
          <w:numId w:val="3"/>
        </w:numPr>
        <w:spacing w:line="360" w:lineRule="auto"/>
        <w:ind w:left="709" w:hanging="709"/>
        <w:rPr>
          <w:rFonts w:ascii="Arial" w:hAnsi="Arial" w:cs="Arial"/>
          <w:sz w:val="23"/>
          <w:szCs w:val="23"/>
          <w:lang w:val="en-US"/>
        </w:rPr>
      </w:pPr>
      <w:r w:rsidRPr="001F556B">
        <w:rPr>
          <w:rFonts w:ascii="Arial" w:hAnsi="Arial" w:cs="Arial"/>
          <w:sz w:val="23"/>
          <w:szCs w:val="23"/>
        </w:rPr>
        <w:t>Срок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Pr="001F556B">
        <w:rPr>
          <w:rFonts w:ascii="Arial" w:hAnsi="Arial" w:cs="Arial"/>
          <w:sz w:val="23"/>
          <w:szCs w:val="23"/>
        </w:rPr>
        <w:t>действия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Pr="001F556B">
        <w:rPr>
          <w:rFonts w:ascii="Arial" w:hAnsi="Arial" w:cs="Arial"/>
          <w:sz w:val="23"/>
          <w:szCs w:val="23"/>
        </w:rPr>
        <w:t>обязательств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, </w:t>
      </w:r>
      <w:r w:rsidRPr="001F556B">
        <w:rPr>
          <w:rFonts w:ascii="Arial" w:hAnsi="Arial" w:cs="Arial"/>
          <w:sz w:val="23"/>
          <w:szCs w:val="23"/>
        </w:rPr>
        <w:t>порядок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Pr="001F556B">
        <w:rPr>
          <w:rFonts w:ascii="Arial" w:hAnsi="Arial" w:cs="Arial"/>
          <w:sz w:val="23"/>
          <w:szCs w:val="23"/>
        </w:rPr>
        <w:t>продления</w:t>
      </w:r>
      <w:r w:rsidR="001F556B" w:rsidRPr="008E1473">
        <w:rPr>
          <w:rFonts w:ascii="Arial" w:hAnsi="Arial" w:cs="Arial"/>
          <w:sz w:val="23"/>
          <w:szCs w:val="23"/>
          <w:lang w:val="en-US"/>
        </w:rPr>
        <w:t xml:space="preserve"> / Period of the commitment, </w:t>
      </w:r>
      <w:r w:rsidRPr="008E1473">
        <w:rPr>
          <w:rFonts w:ascii="Arial" w:hAnsi="Arial" w:cs="Arial"/>
          <w:sz w:val="23"/>
          <w:szCs w:val="23"/>
          <w:lang w:val="en-US"/>
        </w:rPr>
        <w:t>procedure for extension</w:t>
      </w:r>
      <w:r w:rsidR="008E1473">
        <w:rPr>
          <w:rFonts w:ascii="Arial" w:hAnsi="Arial" w:cs="Arial"/>
          <w:sz w:val="23"/>
          <w:szCs w:val="23"/>
          <w:lang w:val="en-US"/>
        </w:rPr>
        <w:t>: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="001B7874" w:rsidRPr="008E1473">
        <w:rPr>
          <w:rFonts w:ascii="Arial" w:hAnsi="Arial" w:cs="Arial"/>
          <w:sz w:val="23"/>
          <w:szCs w:val="23"/>
          <w:lang w:val="en-US"/>
        </w:rPr>
        <w:t>One-Time</w:t>
      </w:r>
    </w:p>
    <w:p w14:paraId="296803DB" w14:textId="77777777" w:rsidR="00A41862" w:rsidRPr="008E1473" w:rsidRDefault="00A41862" w:rsidP="008E1473">
      <w:pPr>
        <w:numPr>
          <w:ilvl w:val="0"/>
          <w:numId w:val="3"/>
        </w:numPr>
        <w:spacing w:line="360" w:lineRule="auto"/>
        <w:ind w:left="709" w:hanging="709"/>
        <w:rPr>
          <w:rFonts w:ascii="Arial" w:hAnsi="Arial" w:cs="Arial"/>
          <w:sz w:val="23"/>
          <w:szCs w:val="23"/>
          <w:lang w:val="en-US"/>
        </w:rPr>
      </w:pPr>
      <w:r w:rsidRPr="001F556B">
        <w:rPr>
          <w:rFonts w:ascii="Arial" w:hAnsi="Arial" w:cs="Arial"/>
          <w:sz w:val="23"/>
          <w:szCs w:val="23"/>
        </w:rPr>
        <w:t>Сумма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Pr="001F556B">
        <w:rPr>
          <w:rFonts w:ascii="Arial" w:hAnsi="Arial" w:cs="Arial"/>
          <w:sz w:val="23"/>
          <w:szCs w:val="23"/>
        </w:rPr>
        <w:t>договора</w:t>
      </w:r>
      <w:r w:rsidR="008E1473"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Pr="008E1473">
        <w:rPr>
          <w:rFonts w:ascii="Arial" w:hAnsi="Arial" w:cs="Arial"/>
          <w:sz w:val="23"/>
          <w:szCs w:val="23"/>
          <w:lang w:val="en-US"/>
        </w:rPr>
        <w:t>/The amount of the contract:</w:t>
      </w:r>
      <w:r w:rsidR="00E77ADE"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="00EE39FC" w:rsidRPr="008E1473">
        <w:rPr>
          <w:rFonts w:ascii="Arial" w:hAnsi="Arial" w:cs="Arial"/>
          <w:sz w:val="23"/>
          <w:szCs w:val="23"/>
          <w:lang w:val="en-US"/>
        </w:rPr>
        <w:t>262 500</w:t>
      </w:r>
      <w:r w:rsidR="001B7874" w:rsidRPr="008E1473">
        <w:rPr>
          <w:rFonts w:ascii="Arial" w:hAnsi="Arial" w:cs="Arial"/>
          <w:sz w:val="23"/>
          <w:szCs w:val="23"/>
          <w:lang w:val="en-US"/>
        </w:rPr>
        <w:t xml:space="preserve"> RUR</w:t>
      </w:r>
    </w:p>
    <w:p w14:paraId="1668B031" w14:textId="77777777" w:rsidR="00A41862" w:rsidRPr="008E1473" w:rsidRDefault="00A41862" w:rsidP="008E1473">
      <w:pPr>
        <w:numPr>
          <w:ilvl w:val="0"/>
          <w:numId w:val="3"/>
        </w:numPr>
        <w:spacing w:line="360" w:lineRule="auto"/>
        <w:ind w:left="709" w:hanging="709"/>
        <w:rPr>
          <w:rFonts w:ascii="Arial" w:hAnsi="Arial" w:cs="Arial"/>
          <w:sz w:val="23"/>
          <w:szCs w:val="23"/>
          <w:lang w:val="en-US"/>
        </w:rPr>
      </w:pPr>
      <w:r w:rsidRPr="001F556B">
        <w:rPr>
          <w:rFonts w:ascii="Arial" w:hAnsi="Arial" w:cs="Arial"/>
          <w:sz w:val="23"/>
          <w:szCs w:val="23"/>
        </w:rPr>
        <w:t>Условия</w:t>
      </w:r>
      <w:r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Pr="001F556B">
        <w:rPr>
          <w:rFonts w:ascii="Arial" w:hAnsi="Arial" w:cs="Arial"/>
          <w:sz w:val="23"/>
          <w:szCs w:val="23"/>
        </w:rPr>
        <w:t>оплаты</w:t>
      </w:r>
      <w:r w:rsidR="008E1473" w:rsidRPr="008E1473">
        <w:rPr>
          <w:rFonts w:ascii="Arial" w:hAnsi="Arial" w:cs="Arial"/>
          <w:sz w:val="23"/>
          <w:szCs w:val="23"/>
          <w:lang w:val="en-US"/>
        </w:rPr>
        <w:t xml:space="preserve"> </w:t>
      </w:r>
      <w:r w:rsidRPr="008E1473">
        <w:rPr>
          <w:rFonts w:ascii="Arial" w:hAnsi="Arial" w:cs="Arial"/>
          <w:sz w:val="23"/>
          <w:szCs w:val="23"/>
          <w:lang w:val="en-US"/>
        </w:rPr>
        <w:t>/ Payment terms</w:t>
      </w:r>
      <w:r w:rsidR="008E1473">
        <w:rPr>
          <w:rFonts w:ascii="Arial" w:hAnsi="Arial" w:cs="Arial"/>
          <w:sz w:val="23"/>
          <w:szCs w:val="23"/>
          <w:lang w:val="en-US"/>
        </w:rPr>
        <w:t xml:space="preserve">: </w:t>
      </w:r>
      <w:r w:rsidR="00EE39FC" w:rsidRPr="008E1473">
        <w:rPr>
          <w:rFonts w:ascii="Arial" w:hAnsi="Arial" w:cs="Arial"/>
          <w:sz w:val="23"/>
          <w:szCs w:val="23"/>
          <w:lang w:val="en-US"/>
        </w:rPr>
        <w:t>50%</w:t>
      </w:r>
      <w:r w:rsidR="00A70122" w:rsidRPr="008E1473">
        <w:rPr>
          <w:rFonts w:ascii="Arial" w:hAnsi="Arial" w:cs="Arial"/>
          <w:sz w:val="23"/>
          <w:szCs w:val="23"/>
          <w:lang w:val="en-US"/>
        </w:rPr>
        <w:t xml:space="preserve"> Pre-Payment and </w:t>
      </w:r>
      <w:r w:rsidR="00EE39FC" w:rsidRPr="008E1473">
        <w:rPr>
          <w:rFonts w:ascii="Arial" w:hAnsi="Arial" w:cs="Arial"/>
          <w:sz w:val="23"/>
          <w:szCs w:val="23"/>
          <w:lang w:val="en-US"/>
        </w:rPr>
        <w:t>50%</w:t>
      </w:r>
      <w:r w:rsidR="00A70122" w:rsidRPr="008E1473">
        <w:rPr>
          <w:rFonts w:ascii="Arial" w:hAnsi="Arial" w:cs="Arial"/>
          <w:sz w:val="23"/>
          <w:szCs w:val="23"/>
          <w:lang w:val="en-US"/>
        </w:rPr>
        <w:t xml:space="preserve"> Post-Payment</w:t>
      </w:r>
    </w:p>
    <w:p w14:paraId="493C1427" w14:textId="2CDA8AF1" w:rsidR="00A41862" w:rsidRPr="001F556B" w:rsidRDefault="00A41862" w:rsidP="008E1473">
      <w:pPr>
        <w:numPr>
          <w:ilvl w:val="0"/>
          <w:numId w:val="3"/>
        </w:numPr>
        <w:spacing w:line="360" w:lineRule="auto"/>
        <w:ind w:left="709" w:hanging="709"/>
        <w:rPr>
          <w:rFonts w:ascii="Arial" w:hAnsi="Arial" w:cs="Arial"/>
          <w:sz w:val="23"/>
          <w:szCs w:val="23"/>
        </w:rPr>
      </w:pPr>
      <w:r w:rsidRPr="001F556B">
        <w:rPr>
          <w:rFonts w:ascii="Arial" w:hAnsi="Arial" w:cs="Arial"/>
          <w:sz w:val="23"/>
          <w:szCs w:val="23"/>
        </w:rPr>
        <w:t>Уровень взаимодействия со</w:t>
      </w:r>
      <w:r w:rsidR="00F43A5C">
        <w:rPr>
          <w:rFonts w:ascii="Arial" w:hAnsi="Arial" w:cs="Arial"/>
          <w:sz w:val="23"/>
          <w:szCs w:val="23"/>
        </w:rPr>
        <w:t xml:space="preserve"> стороны контрагента / </w:t>
      </w:r>
      <w:proofErr w:type="spellStart"/>
      <w:r w:rsidR="00F43A5C">
        <w:rPr>
          <w:rFonts w:ascii="Arial" w:hAnsi="Arial" w:cs="Arial"/>
          <w:sz w:val="23"/>
          <w:szCs w:val="23"/>
        </w:rPr>
        <w:t>Level</w:t>
      </w:r>
      <w:proofErr w:type="spellEnd"/>
      <w:r w:rsidR="00F43A5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43A5C">
        <w:rPr>
          <w:rFonts w:ascii="Arial" w:hAnsi="Arial" w:cs="Arial"/>
          <w:sz w:val="23"/>
          <w:szCs w:val="23"/>
        </w:rPr>
        <w:t>of</w:t>
      </w:r>
      <w:proofErr w:type="spellEnd"/>
      <w:r w:rsidR="00F43A5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F556B">
        <w:rPr>
          <w:rFonts w:ascii="Arial" w:hAnsi="Arial" w:cs="Arial"/>
          <w:sz w:val="23"/>
          <w:szCs w:val="23"/>
        </w:rPr>
        <w:t>co</w:t>
      </w:r>
      <w:r w:rsidR="00F43A5C">
        <w:rPr>
          <w:rFonts w:ascii="Arial" w:hAnsi="Arial" w:cs="Arial"/>
          <w:sz w:val="23"/>
          <w:szCs w:val="23"/>
        </w:rPr>
        <w:t>operation</w:t>
      </w:r>
      <w:proofErr w:type="spellEnd"/>
      <w:r w:rsidR="00F43A5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43A5C">
        <w:rPr>
          <w:rFonts w:ascii="Arial" w:hAnsi="Arial" w:cs="Arial"/>
          <w:sz w:val="23"/>
          <w:szCs w:val="23"/>
        </w:rPr>
        <w:t>with</w:t>
      </w:r>
      <w:proofErr w:type="spellEnd"/>
      <w:r w:rsidR="00F43A5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43A5C">
        <w:rPr>
          <w:rFonts w:ascii="Arial" w:hAnsi="Arial" w:cs="Arial"/>
          <w:sz w:val="23"/>
          <w:szCs w:val="23"/>
        </w:rPr>
        <w:t>contractors</w:t>
      </w:r>
      <w:proofErr w:type="spellEnd"/>
      <w:r w:rsidR="00F43A5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473">
        <w:rPr>
          <w:rFonts w:ascii="Arial" w:hAnsi="Arial" w:cs="Arial"/>
          <w:sz w:val="23"/>
          <w:szCs w:val="23"/>
        </w:rPr>
        <w:t>side</w:t>
      </w:r>
      <w:proofErr w:type="spellEnd"/>
      <w:r w:rsidR="008E1473">
        <w:rPr>
          <w:rFonts w:ascii="Arial" w:hAnsi="Arial" w:cs="Arial"/>
          <w:sz w:val="23"/>
          <w:szCs w:val="23"/>
        </w:rPr>
        <w:t>:</w:t>
      </w:r>
    </w:p>
    <w:p w14:paraId="20DDF988" w14:textId="77777777" w:rsidR="00A41862" w:rsidRPr="001F556B" w:rsidRDefault="00A41862">
      <w:pPr>
        <w:jc w:val="both"/>
        <w:rPr>
          <w:rFonts w:ascii="Arial" w:hAnsi="Arial" w:cs="Arial"/>
          <w:lang w:val="en-US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230"/>
        <w:gridCol w:w="2344"/>
        <w:gridCol w:w="2424"/>
      </w:tblGrid>
      <w:tr w:rsidR="00864641" w:rsidRPr="001F556B" w14:paraId="6C4C7EAC" w14:textId="77777777" w:rsidTr="00864641">
        <w:trPr>
          <w:trHeight w:val="4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A9651" w14:textId="77777777" w:rsidR="00A41862" w:rsidRPr="00111F74" w:rsidRDefault="00A41862" w:rsidP="008E1473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1F556B">
              <w:rPr>
                <w:rFonts w:ascii="Arial" w:hAnsi="Arial" w:cs="Arial"/>
              </w:rPr>
              <w:t>Только</w:t>
            </w:r>
            <w:r w:rsidRPr="00111F74">
              <w:rPr>
                <w:rFonts w:ascii="Arial" w:hAnsi="Arial" w:cs="Arial"/>
                <w:lang w:val="en-US"/>
              </w:rPr>
              <w:t xml:space="preserve"> </w:t>
            </w:r>
            <w:r w:rsidRPr="001F556B">
              <w:rPr>
                <w:rFonts w:ascii="Arial" w:hAnsi="Arial" w:cs="Arial"/>
              </w:rPr>
              <w:t>исполнитель</w:t>
            </w:r>
            <w:r w:rsidR="008E1473" w:rsidRPr="00111F74">
              <w:rPr>
                <w:rFonts w:ascii="Arial" w:hAnsi="Arial" w:cs="Arial"/>
                <w:lang w:val="en-US"/>
              </w:rPr>
              <w:t xml:space="preserve"> /</w:t>
            </w:r>
            <w:r w:rsidR="008E1473" w:rsidRPr="00111F74">
              <w:rPr>
                <w:rFonts w:ascii="Arial" w:hAnsi="Arial" w:cs="Arial"/>
                <w:lang w:val="en-US"/>
              </w:rPr>
              <w:br/>
            </w:r>
            <w:r w:rsidRPr="001F556B">
              <w:rPr>
                <w:rFonts w:ascii="Arial" w:hAnsi="Arial" w:cs="Arial"/>
                <w:lang w:val="en-US"/>
              </w:rPr>
              <w:t>Person</w:t>
            </w:r>
            <w:r w:rsidRPr="00111F74">
              <w:rPr>
                <w:rFonts w:ascii="Arial" w:hAnsi="Arial" w:cs="Arial"/>
                <w:lang w:val="en-US"/>
              </w:rPr>
              <w:t xml:space="preserve"> </w:t>
            </w:r>
            <w:r w:rsidRPr="001F556B">
              <w:rPr>
                <w:rFonts w:ascii="Arial" w:hAnsi="Arial" w:cs="Arial"/>
                <w:lang w:val="en-US"/>
              </w:rPr>
              <w:t>in</w:t>
            </w:r>
            <w:r w:rsidRPr="00111F74">
              <w:rPr>
                <w:rFonts w:ascii="Arial" w:hAnsi="Arial" w:cs="Arial"/>
                <w:lang w:val="en-US"/>
              </w:rPr>
              <w:t xml:space="preserve"> </w:t>
            </w:r>
            <w:r w:rsidRPr="001F556B">
              <w:rPr>
                <w:rFonts w:ascii="Arial" w:hAnsi="Arial" w:cs="Arial"/>
                <w:lang w:val="en-US"/>
              </w:rPr>
              <w:t>charge</w:t>
            </w:r>
            <w:r w:rsidRPr="00111F74">
              <w:rPr>
                <w:rFonts w:ascii="Arial" w:hAnsi="Arial" w:cs="Arial"/>
                <w:lang w:val="en-US"/>
              </w:rPr>
              <w:t xml:space="preserve"> </w:t>
            </w:r>
            <w:r w:rsidRPr="001F556B">
              <w:rPr>
                <w:rFonts w:ascii="Arial" w:hAnsi="Arial" w:cs="Arial"/>
                <w:lang w:val="en-US"/>
              </w:rPr>
              <w:t>only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259F4E" w14:textId="77777777" w:rsidR="00A41862" w:rsidRPr="001F556B" w:rsidRDefault="00A41862" w:rsidP="008E1473">
            <w:pPr>
              <w:snapToGrid w:val="0"/>
              <w:jc w:val="center"/>
              <w:rPr>
                <w:rFonts w:ascii="Arial" w:hAnsi="Arial" w:cs="Arial"/>
              </w:rPr>
            </w:pPr>
            <w:r w:rsidRPr="001F556B">
              <w:rPr>
                <w:rFonts w:ascii="Arial" w:hAnsi="Arial" w:cs="Arial"/>
              </w:rPr>
              <w:t>Руководитель отдела</w:t>
            </w:r>
            <w:r w:rsidR="008E1473">
              <w:rPr>
                <w:rFonts w:ascii="Arial" w:hAnsi="Arial" w:cs="Arial"/>
              </w:rPr>
              <w:t xml:space="preserve"> /</w:t>
            </w:r>
            <w:r w:rsidR="008E1473">
              <w:rPr>
                <w:rFonts w:ascii="Arial" w:hAnsi="Arial" w:cs="Arial"/>
              </w:rPr>
              <w:br/>
            </w:r>
            <w:r w:rsidRPr="001F556B">
              <w:rPr>
                <w:rFonts w:ascii="Arial" w:hAnsi="Arial" w:cs="Arial"/>
                <w:lang w:val="en-US"/>
              </w:rPr>
              <w:t>Line</w:t>
            </w:r>
            <w:r w:rsidRPr="008E1473">
              <w:rPr>
                <w:rFonts w:ascii="Arial" w:hAnsi="Arial" w:cs="Arial"/>
              </w:rPr>
              <w:t xml:space="preserve"> </w:t>
            </w:r>
            <w:r w:rsidRPr="001F556B">
              <w:rPr>
                <w:rFonts w:ascii="Arial" w:hAnsi="Arial" w:cs="Arial"/>
                <w:lang w:val="en-US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D532B" w14:textId="77777777" w:rsidR="00A41862" w:rsidRPr="001F556B" w:rsidRDefault="00A41862" w:rsidP="008E1473">
            <w:pPr>
              <w:snapToGrid w:val="0"/>
              <w:jc w:val="center"/>
              <w:rPr>
                <w:rFonts w:ascii="Arial" w:hAnsi="Arial" w:cs="Arial"/>
              </w:rPr>
            </w:pPr>
            <w:r w:rsidRPr="001F556B">
              <w:rPr>
                <w:rFonts w:ascii="Arial" w:hAnsi="Arial" w:cs="Arial"/>
              </w:rPr>
              <w:t>Высший руководитель</w:t>
            </w:r>
            <w:r w:rsidR="008E1473">
              <w:rPr>
                <w:rFonts w:ascii="Arial" w:hAnsi="Arial" w:cs="Arial"/>
              </w:rPr>
              <w:t xml:space="preserve"> /</w:t>
            </w:r>
            <w:r w:rsidR="008E1473">
              <w:rPr>
                <w:rFonts w:ascii="Arial" w:hAnsi="Arial" w:cs="Arial"/>
              </w:rPr>
              <w:br/>
            </w:r>
            <w:r w:rsidRPr="001F556B">
              <w:rPr>
                <w:rFonts w:ascii="Arial" w:hAnsi="Arial" w:cs="Arial"/>
                <w:lang w:val="en-US"/>
              </w:rPr>
              <w:t>Top</w:t>
            </w:r>
            <w:r w:rsidRPr="008E1473">
              <w:rPr>
                <w:rFonts w:ascii="Arial" w:hAnsi="Arial" w:cs="Arial"/>
              </w:rPr>
              <w:t xml:space="preserve"> </w:t>
            </w:r>
            <w:r w:rsidRPr="001F556B">
              <w:rPr>
                <w:rFonts w:ascii="Arial" w:hAnsi="Arial" w:cs="Arial"/>
                <w:lang w:val="en-US"/>
              </w:rPr>
              <w:t>manager</w:t>
            </w:r>
          </w:p>
        </w:tc>
      </w:tr>
      <w:tr w:rsidR="00864641" w:rsidRPr="001F556B" w14:paraId="0D3AC613" w14:textId="77777777" w:rsidTr="00864641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A47575" w14:textId="77777777" w:rsidR="00A41862" w:rsidRPr="008E1473" w:rsidRDefault="00A41862" w:rsidP="00864641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AF5C7" w14:textId="77777777" w:rsidR="00A41862" w:rsidRPr="008E1473" w:rsidRDefault="001B7874" w:rsidP="00864641">
            <w:pPr>
              <w:snapToGrid w:val="0"/>
              <w:jc w:val="center"/>
              <w:rPr>
                <w:rFonts w:ascii="Arial" w:hAnsi="Arial" w:cs="Arial"/>
              </w:rPr>
            </w:pPr>
            <w:r w:rsidRPr="001F556B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398D4" w14:textId="77777777" w:rsidR="00A41862" w:rsidRPr="001F556B" w:rsidRDefault="00A41862" w:rsidP="00864641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22CD7E34" w14:textId="77777777" w:rsidR="00A41862" w:rsidRPr="001F556B" w:rsidRDefault="00A41862">
      <w:pPr>
        <w:rPr>
          <w:rFonts w:ascii="Arial" w:hAnsi="Arial" w:cs="Arial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3333"/>
        <w:gridCol w:w="6245"/>
      </w:tblGrid>
      <w:tr w:rsidR="00A41862" w:rsidRPr="001F556B" w14:paraId="1DF361D7" w14:textId="77777777" w:rsidTr="00864641">
        <w:trPr>
          <w:trHeight w:val="404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6F4651" w14:textId="77777777" w:rsidR="00A41862" w:rsidRPr="001F556B" w:rsidRDefault="00A41862" w:rsidP="00864641">
            <w:pPr>
              <w:snapToGrid w:val="0"/>
              <w:rPr>
                <w:rFonts w:ascii="Arial" w:hAnsi="Arial" w:cs="Arial"/>
                <w:b/>
                <w:i/>
              </w:rPr>
            </w:pPr>
            <w:r w:rsidRPr="001F556B">
              <w:rPr>
                <w:rFonts w:ascii="Arial" w:hAnsi="Arial" w:cs="Arial"/>
                <w:b/>
                <w:i/>
              </w:rPr>
              <w:t>Согласовано/</w:t>
            </w:r>
            <w:r w:rsidRPr="001F556B">
              <w:rPr>
                <w:rFonts w:ascii="Arial" w:hAnsi="Arial" w:cs="Arial"/>
                <w:b/>
                <w:i/>
                <w:lang w:val="en-US"/>
              </w:rPr>
              <w:t>Confirmed</w:t>
            </w:r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95876" w14:textId="77777777" w:rsidR="00A41862" w:rsidRPr="001F556B" w:rsidRDefault="00A41862" w:rsidP="00864641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1F556B">
              <w:rPr>
                <w:rFonts w:ascii="Arial" w:hAnsi="Arial" w:cs="Arial"/>
                <w:b/>
                <w:i/>
              </w:rPr>
              <w:t>Примечания, возможные риски/</w:t>
            </w:r>
            <w:r w:rsidRPr="001F556B">
              <w:rPr>
                <w:rFonts w:ascii="Arial" w:hAnsi="Arial" w:cs="Arial"/>
                <w:b/>
                <w:i/>
                <w:lang w:val="en-US"/>
              </w:rPr>
              <w:t>Remarks</w:t>
            </w:r>
            <w:r w:rsidRPr="001F556B">
              <w:rPr>
                <w:rFonts w:ascii="Arial" w:hAnsi="Arial" w:cs="Arial"/>
                <w:b/>
                <w:i/>
              </w:rPr>
              <w:t xml:space="preserve">, </w:t>
            </w:r>
            <w:r w:rsidRPr="001F556B">
              <w:rPr>
                <w:rFonts w:ascii="Arial" w:hAnsi="Arial" w:cs="Arial"/>
                <w:b/>
                <w:i/>
                <w:lang w:val="en-US"/>
              </w:rPr>
              <w:t>possible</w:t>
            </w:r>
            <w:r w:rsidRPr="001F556B">
              <w:rPr>
                <w:rFonts w:ascii="Arial" w:hAnsi="Arial" w:cs="Arial"/>
                <w:b/>
                <w:i/>
              </w:rPr>
              <w:t xml:space="preserve"> </w:t>
            </w:r>
            <w:r w:rsidRPr="001F556B">
              <w:rPr>
                <w:rFonts w:ascii="Arial" w:hAnsi="Arial" w:cs="Arial"/>
                <w:b/>
                <w:i/>
                <w:lang w:val="en-US"/>
              </w:rPr>
              <w:t>risks</w:t>
            </w:r>
            <w:r w:rsidRPr="001F556B">
              <w:rPr>
                <w:rFonts w:ascii="Arial" w:hAnsi="Arial" w:cs="Arial"/>
                <w:b/>
                <w:i/>
              </w:rPr>
              <w:t xml:space="preserve"> /Дата/ </w:t>
            </w:r>
            <w:r w:rsidRPr="001F556B">
              <w:rPr>
                <w:rFonts w:ascii="Arial" w:hAnsi="Arial" w:cs="Arial"/>
                <w:b/>
                <w:i/>
                <w:lang w:val="en-US"/>
              </w:rPr>
              <w:t>Date</w:t>
            </w:r>
            <w:r w:rsidRPr="001F556B">
              <w:rPr>
                <w:rFonts w:ascii="Arial" w:hAnsi="Arial" w:cs="Arial"/>
                <w:b/>
                <w:i/>
              </w:rPr>
              <w:t xml:space="preserve"> Подпись/ </w:t>
            </w:r>
            <w:r w:rsidRPr="001F556B">
              <w:rPr>
                <w:rFonts w:ascii="Arial" w:hAnsi="Arial" w:cs="Arial"/>
                <w:b/>
                <w:i/>
                <w:lang w:val="en-US"/>
              </w:rPr>
              <w:t>Signature</w:t>
            </w:r>
          </w:p>
        </w:tc>
      </w:tr>
      <w:tr w:rsidR="00A41862" w:rsidRPr="001F556B" w14:paraId="36C2D109" w14:textId="77777777" w:rsidTr="00864641">
        <w:trPr>
          <w:trHeight w:val="154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CFD26B6" w14:textId="77777777" w:rsidR="00A41862" w:rsidRPr="001F556B" w:rsidRDefault="00A41862" w:rsidP="00864641">
            <w:pPr>
              <w:snapToGrid w:val="0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A41862" w:rsidRPr="001F556B" w14:paraId="75D44A27" w14:textId="77777777" w:rsidTr="00864641">
        <w:trPr>
          <w:trHeight w:val="653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DA1398" w14:textId="77777777" w:rsidR="00A41862" w:rsidRPr="001F556B" w:rsidRDefault="001B7874" w:rsidP="00864641">
            <w:pPr>
              <w:snapToGrid w:val="0"/>
              <w:rPr>
                <w:rFonts w:ascii="Arial" w:hAnsi="Arial" w:cs="Arial"/>
                <w:lang w:val="en-US"/>
              </w:rPr>
            </w:pPr>
            <w:r w:rsidRPr="001F556B">
              <w:rPr>
                <w:rFonts w:ascii="Arial" w:hAnsi="Arial" w:cs="Arial"/>
              </w:rPr>
              <w:t xml:space="preserve">Инициатор </w:t>
            </w:r>
            <w:r w:rsidR="00A41862" w:rsidRPr="001F556B">
              <w:rPr>
                <w:rFonts w:ascii="Arial" w:hAnsi="Arial" w:cs="Arial"/>
              </w:rPr>
              <w:t xml:space="preserve">/ </w:t>
            </w:r>
            <w:r w:rsidR="00A41862" w:rsidRPr="001F556B">
              <w:rPr>
                <w:rFonts w:ascii="Arial" w:hAnsi="Arial" w:cs="Arial"/>
                <w:lang w:val="en-US"/>
              </w:rPr>
              <w:t>I</w:t>
            </w:r>
            <w:proofErr w:type="spellStart"/>
            <w:r w:rsidR="00A41862" w:rsidRPr="001F556B">
              <w:rPr>
                <w:rFonts w:ascii="Arial" w:hAnsi="Arial" w:cs="Arial"/>
              </w:rPr>
              <w:t>nitiator</w:t>
            </w:r>
            <w:proofErr w:type="spellEnd"/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E9971" w14:textId="77777777" w:rsidR="00A41862" w:rsidRPr="001F556B" w:rsidRDefault="00A41862" w:rsidP="00864641">
            <w:pPr>
              <w:snapToGrid w:val="0"/>
              <w:rPr>
                <w:rFonts w:ascii="Arial" w:hAnsi="Arial" w:cs="Arial"/>
                <w:lang w:val="en-US"/>
              </w:rPr>
            </w:pPr>
            <w:r w:rsidRPr="001F556B">
              <w:rPr>
                <w:rFonts w:ascii="Arial" w:hAnsi="Arial" w:cs="Arial"/>
                <w:lang w:val="en-US"/>
              </w:rPr>
              <w:t xml:space="preserve">Sergey </w:t>
            </w:r>
            <w:proofErr w:type="spellStart"/>
            <w:r w:rsidRPr="001F556B">
              <w:rPr>
                <w:rFonts w:ascii="Arial" w:hAnsi="Arial" w:cs="Arial"/>
                <w:lang w:val="en-US"/>
              </w:rPr>
              <w:t>Mescheryakov</w:t>
            </w:r>
            <w:proofErr w:type="spellEnd"/>
            <w:r w:rsidR="00FF1F6D" w:rsidRPr="001F556B">
              <w:rPr>
                <w:rFonts w:ascii="Arial" w:hAnsi="Arial" w:cs="Arial"/>
                <w:lang w:val="en-US"/>
              </w:rPr>
              <w:t xml:space="preserve"> /</w:t>
            </w:r>
            <w:r w:rsidRPr="001F556B">
              <w:rPr>
                <w:rFonts w:ascii="Arial" w:hAnsi="Arial" w:cs="Arial"/>
                <w:lang w:val="en-US"/>
              </w:rPr>
              <w:t xml:space="preserve"> </w:t>
            </w:r>
            <w:r w:rsidR="00EE39FC" w:rsidRPr="001F556B">
              <w:rPr>
                <w:rFonts w:ascii="Arial" w:hAnsi="Arial" w:cs="Arial"/>
                <w:lang w:val="en-US"/>
              </w:rPr>
              <w:t>11 Oct</w:t>
            </w:r>
            <w:r w:rsidR="00E77ADE" w:rsidRPr="001F556B">
              <w:rPr>
                <w:rFonts w:ascii="Arial" w:hAnsi="Arial" w:cs="Arial"/>
                <w:lang w:val="en-US"/>
              </w:rPr>
              <w:t xml:space="preserve"> 20</w:t>
            </w:r>
            <w:r w:rsidR="00EE39FC" w:rsidRPr="001F556B">
              <w:rPr>
                <w:rFonts w:ascii="Arial" w:hAnsi="Arial" w:cs="Arial"/>
                <w:lang w:val="en-US"/>
              </w:rPr>
              <w:t>17</w:t>
            </w:r>
          </w:p>
          <w:p w14:paraId="55C15B31" w14:textId="77777777" w:rsidR="00A41862" w:rsidRPr="001F556B" w:rsidRDefault="00A41862" w:rsidP="00864641">
            <w:pPr>
              <w:snapToGrid w:val="0"/>
              <w:rPr>
                <w:rFonts w:ascii="Arial" w:hAnsi="Arial" w:cs="Arial"/>
                <w:lang w:val="en-US"/>
              </w:rPr>
            </w:pPr>
          </w:p>
        </w:tc>
      </w:tr>
      <w:tr w:rsidR="00A41862" w:rsidRPr="001F556B" w14:paraId="307EE9D4" w14:textId="77777777" w:rsidTr="00864641">
        <w:trPr>
          <w:trHeight w:val="185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C2DB4D3" w14:textId="77777777" w:rsidR="00A41862" w:rsidRPr="001F556B" w:rsidRDefault="00A41862" w:rsidP="00864641">
            <w:pPr>
              <w:snapToGrid w:val="0"/>
              <w:rPr>
                <w:rFonts w:ascii="Arial" w:hAnsi="Arial" w:cs="Arial"/>
              </w:rPr>
            </w:pPr>
          </w:p>
        </w:tc>
      </w:tr>
      <w:tr w:rsidR="00A41862" w:rsidRPr="001F556B" w14:paraId="2619FA5F" w14:textId="77777777" w:rsidTr="00864641">
        <w:trPr>
          <w:trHeight w:val="833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DD4881" w14:textId="77777777" w:rsidR="00A41862" w:rsidRPr="001F556B" w:rsidRDefault="001B7874" w:rsidP="00864641">
            <w:pPr>
              <w:snapToGrid w:val="0"/>
              <w:rPr>
                <w:rFonts w:ascii="Arial" w:eastAsia="Tahoma" w:hAnsi="Arial" w:cs="Arial"/>
                <w:lang w:val="en-US"/>
              </w:rPr>
            </w:pPr>
            <w:r w:rsidRPr="001F556B">
              <w:rPr>
                <w:rFonts w:ascii="Arial" w:hAnsi="Arial" w:cs="Arial"/>
              </w:rPr>
              <w:t>Руководитель</w:t>
            </w:r>
            <w:r w:rsidRPr="001F556B">
              <w:rPr>
                <w:rFonts w:ascii="Arial" w:hAnsi="Arial" w:cs="Arial"/>
                <w:lang w:val="en-US"/>
              </w:rPr>
              <w:t xml:space="preserve"> </w:t>
            </w:r>
            <w:r w:rsidRPr="001F556B">
              <w:rPr>
                <w:rFonts w:ascii="Arial" w:hAnsi="Arial" w:cs="Arial"/>
              </w:rPr>
              <w:t>Инициатора</w:t>
            </w:r>
            <w:r w:rsidRPr="001F556B">
              <w:rPr>
                <w:rFonts w:ascii="Arial" w:hAnsi="Arial" w:cs="Arial"/>
                <w:lang w:val="en-US"/>
              </w:rPr>
              <w:t xml:space="preserve"> </w:t>
            </w:r>
            <w:r w:rsidR="00A41862" w:rsidRPr="001F556B">
              <w:rPr>
                <w:rFonts w:ascii="Arial" w:hAnsi="Arial" w:cs="Arial"/>
                <w:lang w:val="en-US"/>
              </w:rPr>
              <w:t>/</w:t>
            </w:r>
          </w:p>
          <w:p w14:paraId="37333237" w14:textId="77777777" w:rsidR="00A41862" w:rsidRPr="001F556B" w:rsidRDefault="00A41862" w:rsidP="00864641">
            <w:pPr>
              <w:rPr>
                <w:rFonts w:ascii="Arial" w:hAnsi="Arial" w:cs="Arial"/>
                <w:lang w:val="en-US"/>
              </w:rPr>
            </w:pPr>
            <w:r w:rsidRPr="001F556B">
              <w:rPr>
                <w:rFonts w:ascii="Arial" w:hAnsi="Arial" w:cs="Arial"/>
                <w:lang w:val="en-US"/>
              </w:rPr>
              <w:t>The head of the initiator</w:t>
            </w:r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F1374" w14:textId="77777777" w:rsidR="00FF1F6D" w:rsidRPr="001F556B" w:rsidRDefault="00EE39FC" w:rsidP="00864641">
            <w:pPr>
              <w:snapToGrid w:val="0"/>
              <w:rPr>
                <w:rFonts w:ascii="Arial" w:hAnsi="Arial" w:cs="Arial"/>
              </w:rPr>
            </w:pPr>
            <w:r w:rsidRPr="001F556B">
              <w:rPr>
                <w:rFonts w:ascii="Arial" w:hAnsi="Arial" w:cs="Arial"/>
                <w:lang w:val="en-US"/>
              </w:rPr>
              <w:t xml:space="preserve">Keiichi Sumida </w:t>
            </w:r>
            <w:r w:rsidR="00FF1F6D" w:rsidRPr="001F556B">
              <w:rPr>
                <w:rFonts w:ascii="Arial" w:hAnsi="Arial" w:cs="Arial"/>
                <w:lang w:val="en-US"/>
              </w:rPr>
              <w:t>/</w:t>
            </w:r>
            <w:r w:rsidR="00FF1F6D" w:rsidRPr="001F556B">
              <w:rPr>
                <w:rFonts w:ascii="Arial" w:hAnsi="Arial" w:cs="Arial"/>
              </w:rPr>
              <w:t xml:space="preserve"> </w:t>
            </w:r>
            <w:r w:rsidRPr="001F556B">
              <w:rPr>
                <w:rFonts w:ascii="Arial" w:hAnsi="Arial" w:cs="Arial"/>
                <w:lang w:val="en-US"/>
              </w:rPr>
              <w:t>11 Oct 2017</w:t>
            </w:r>
          </w:p>
        </w:tc>
      </w:tr>
      <w:tr w:rsidR="00A41862" w:rsidRPr="001F556B" w14:paraId="135E2DB7" w14:textId="77777777" w:rsidTr="00864641">
        <w:trPr>
          <w:trHeight w:val="160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DA6CEF3" w14:textId="77777777" w:rsidR="00A41862" w:rsidRPr="001F556B" w:rsidRDefault="00A41862" w:rsidP="00864641">
            <w:pPr>
              <w:snapToGrid w:val="0"/>
              <w:rPr>
                <w:rFonts w:ascii="Arial" w:hAnsi="Arial" w:cs="Arial"/>
                <w:lang w:val="en-US"/>
              </w:rPr>
            </w:pPr>
          </w:p>
        </w:tc>
      </w:tr>
      <w:tr w:rsidR="00A41862" w:rsidRPr="001F556B" w14:paraId="765BDA48" w14:textId="77777777" w:rsidTr="00864641">
        <w:trPr>
          <w:trHeight w:val="847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C70CB" w14:textId="77777777" w:rsidR="00A41862" w:rsidRPr="001F556B" w:rsidRDefault="001B7874" w:rsidP="00864641">
            <w:pPr>
              <w:snapToGrid w:val="0"/>
              <w:rPr>
                <w:rFonts w:ascii="Arial" w:hAnsi="Arial" w:cs="Arial"/>
              </w:rPr>
            </w:pPr>
            <w:r w:rsidRPr="001F556B">
              <w:rPr>
                <w:rFonts w:ascii="Arial" w:hAnsi="Arial" w:cs="Arial"/>
              </w:rPr>
              <w:t>Юрист</w:t>
            </w:r>
            <w:r w:rsidR="00A41862" w:rsidRPr="001F556B">
              <w:rPr>
                <w:rFonts w:ascii="Arial" w:hAnsi="Arial" w:cs="Arial"/>
              </w:rPr>
              <w:t xml:space="preserve"> / </w:t>
            </w:r>
            <w:proofErr w:type="spellStart"/>
            <w:r w:rsidR="00A41862" w:rsidRPr="001F556B">
              <w:rPr>
                <w:rFonts w:ascii="Arial" w:hAnsi="Arial" w:cs="Arial"/>
              </w:rPr>
              <w:t>Legal</w:t>
            </w:r>
            <w:proofErr w:type="spellEnd"/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C5027" w14:textId="77777777" w:rsidR="00A41862" w:rsidRPr="001F556B" w:rsidRDefault="00EE39FC" w:rsidP="00864641">
            <w:pPr>
              <w:snapToGrid w:val="0"/>
              <w:rPr>
                <w:rFonts w:ascii="Arial" w:hAnsi="Arial" w:cs="Arial"/>
                <w:lang w:val="en-US"/>
              </w:rPr>
            </w:pPr>
            <w:proofErr w:type="spellStart"/>
            <w:r w:rsidRPr="001F556B">
              <w:rPr>
                <w:rFonts w:ascii="Arial" w:hAnsi="Arial" w:cs="Arial"/>
                <w:lang w:val="en-US"/>
              </w:rPr>
              <w:t>Ksenia</w:t>
            </w:r>
            <w:proofErr w:type="spellEnd"/>
            <w:r w:rsidRPr="001F556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F556B">
              <w:rPr>
                <w:rFonts w:ascii="Arial" w:hAnsi="Arial" w:cs="Arial"/>
                <w:lang w:val="en-US"/>
              </w:rPr>
              <w:t>Koltsova</w:t>
            </w:r>
            <w:proofErr w:type="spellEnd"/>
            <w:r w:rsidR="001B7874" w:rsidRPr="001F556B">
              <w:rPr>
                <w:rFonts w:ascii="Arial" w:hAnsi="Arial" w:cs="Arial"/>
                <w:lang w:val="en-US"/>
              </w:rPr>
              <w:t xml:space="preserve"> </w:t>
            </w:r>
            <w:r w:rsidR="00FF1F6D" w:rsidRPr="001F556B">
              <w:rPr>
                <w:rFonts w:ascii="Arial" w:hAnsi="Arial" w:cs="Arial"/>
                <w:lang w:val="en-US"/>
              </w:rPr>
              <w:t>/</w:t>
            </w:r>
            <w:r w:rsidR="00593E8D" w:rsidRPr="001F556B">
              <w:rPr>
                <w:rFonts w:ascii="Arial" w:hAnsi="Arial" w:cs="Arial"/>
                <w:lang w:val="en-US"/>
              </w:rPr>
              <w:t xml:space="preserve"> </w:t>
            </w:r>
            <w:r w:rsidRPr="001F556B">
              <w:rPr>
                <w:rFonts w:ascii="Arial" w:hAnsi="Arial" w:cs="Arial"/>
                <w:lang w:val="en-US"/>
              </w:rPr>
              <w:t>11 Oct 2017</w:t>
            </w:r>
          </w:p>
        </w:tc>
      </w:tr>
      <w:tr w:rsidR="00A41862" w:rsidRPr="001F556B" w14:paraId="5CBA3EF7" w14:textId="77777777" w:rsidTr="00864641">
        <w:trPr>
          <w:trHeight w:val="133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CD1EE93" w14:textId="77777777" w:rsidR="00A41862" w:rsidRPr="001F556B" w:rsidRDefault="00A41862" w:rsidP="00864641">
            <w:pPr>
              <w:snapToGrid w:val="0"/>
              <w:rPr>
                <w:rFonts w:ascii="Arial" w:hAnsi="Arial" w:cs="Arial"/>
                <w:lang w:val="en-US"/>
              </w:rPr>
            </w:pPr>
          </w:p>
        </w:tc>
      </w:tr>
      <w:tr w:rsidR="00A41862" w:rsidRPr="001F556B" w14:paraId="40C1C6B5" w14:textId="77777777" w:rsidTr="00101C80">
        <w:trPr>
          <w:trHeight w:val="764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E6118" w14:textId="77777777" w:rsidR="00A41862" w:rsidRPr="001F556B" w:rsidRDefault="001B7874" w:rsidP="00864641">
            <w:pPr>
              <w:snapToGrid w:val="0"/>
              <w:rPr>
                <w:rFonts w:ascii="Arial" w:hAnsi="Arial" w:cs="Arial"/>
                <w:lang w:val="en-US"/>
              </w:rPr>
            </w:pPr>
            <w:r w:rsidRPr="001F556B">
              <w:rPr>
                <w:rFonts w:ascii="Arial" w:hAnsi="Arial" w:cs="Arial"/>
              </w:rPr>
              <w:t xml:space="preserve">Бухгалтер </w:t>
            </w:r>
            <w:r w:rsidR="00A41862" w:rsidRPr="001F556B">
              <w:rPr>
                <w:rFonts w:ascii="Arial" w:hAnsi="Arial" w:cs="Arial"/>
              </w:rPr>
              <w:t>/</w:t>
            </w:r>
            <w:r w:rsidRPr="001F556B">
              <w:rPr>
                <w:rFonts w:ascii="Arial" w:hAnsi="Arial" w:cs="Arial"/>
                <w:lang w:val="en-US"/>
              </w:rPr>
              <w:t xml:space="preserve"> </w:t>
            </w:r>
            <w:r w:rsidR="00A41862" w:rsidRPr="001F556B">
              <w:rPr>
                <w:rFonts w:ascii="Arial" w:hAnsi="Arial" w:cs="Arial"/>
                <w:lang w:val="en-US"/>
              </w:rPr>
              <w:t>A</w:t>
            </w:r>
            <w:proofErr w:type="spellStart"/>
            <w:r w:rsidR="00A41862" w:rsidRPr="001F556B">
              <w:rPr>
                <w:rFonts w:ascii="Arial" w:hAnsi="Arial" w:cs="Arial"/>
              </w:rPr>
              <w:t>ccountant</w:t>
            </w:r>
            <w:proofErr w:type="spellEnd"/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DE30" w14:textId="77777777" w:rsidR="00A41862" w:rsidRPr="001F556B" w:rsidRDefault="00EE39FC" w:rsidP="00864641">
            <w:pPr>
              <w:snapToGrid w:val="0"/>
              <w:rPr>
                <w:rFonts w:ascii="Arial" w:hAnsi="Arial" w:cs="Arial"/>
                <w:lang w:val="en-US"/>
              </w:rPr>
            </w:pPr>
            <w:r w:rsidRPr="001F556B">
              <w:rPr>
                <w:rFonts w:ascii="Arial" w:hAnsi="Arial" w:cs="Arial"/>
                <w:lang w:val="en-US"/>
              </w:rPr>
              <w:t xml:space="preserve">Maria </w:t>
            </w:r>
            <w:proofErr w:type="spellStart"/>
            <w:r w:rsidRPr="001F556B">
              <w:rPr>
                <w:rFonts w:ascii="Arial" w:hAnsi="Arial" w:cs="Arial"/>
                <w:lang w:val="en-US"/>
              </w:rPr>
              <w:t>Belugina</w:t>
            </w:r>
            <w:proofErr w:type="spellEnd"/>
            <w:r w:rsidR="00593E8D" w:rsidRPr="001F556B">
              <w:rPr>
                <w:rFonts w:ascii="Arial" w:hAnsi="Arial" w:cs="Arial"/>
                <w:lang w:val="en-US"/>
              </w:rPr>
              <w:t xml:space="preserve"> / </w:t>
            </w:r>
            <w:r w:rsidRPr="001F556B">
              <w:rPr>
                <w:rFonts w:ascii="Arial" w:hAnsi="Arial" w:cs="Arial"/>
                <w:lang w:val="en-US"/>
              </w:rPr>
              <w:t>11 Oct 2017</w:t>
            </w:r>
          </w:p>
        </w:tc>
      </w:tr>
      <w:tr w:rsidR="00A41862" w:rsidRPr="001F556B" w14:paraId="076D755A" w14:textId="77777777" w:rsidTr="00864641">
        <w:trPr>
          <w:trHeight w:val="133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4F0DD7A" w14:textId="77777777" w:rsidR="00A41862" w:rsidRPr="001F556B" w:rsidRDefault="00A41862" w:rsidP="00864641">
            <w:pPr>
              <w:snapToGrid w:val="0"/>
              <w:rPr>
                <w:rFonts w:ascii="Arial" w:hAnsi="Arial" w:cs="Arial"/>
                <w:lang w:val="en-US"/>
              </w:rPr>
            </w:pPr>
          </w:p>
        </w:tc>
      </w:tr>
      <w:tr w:rsidR="00A41862" w:rsidRPr="001F556B" w14:paraId="0DD8B45B" w14:textId="77777777" w:rsidTr="00101C80">
        <w:trPr>
          <w:trHeight w:val="763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3BC3FB" w14:textId="77777777" w:rsidR="00A41862" w:rsidRPr="001F556B" w:rsidRDefault="001B7874" w:rsidP="00864641">
            <w:pPr>
              <w:snapToGrid w:val="0"/>
              <w:rPr>
                <w:rFonts w:ascii="Arial" w:hAnsi="Arial" w:cs="Arial"/>
                <w:lang w:val="en-US"/>
              </w:rPr>
            </w:pPr>
            <w:r w:rsidRPr="001F556B">
              <w:rPr>
                <w:rFonts w:ascii="Arial" w:hAnsi="Arial" w:cs="Arial"/>
              </w:rPr>
              <w:t>Куратор</w:t>
            </w:r>
            <w:r w:rsidR="00A41862" w:rsidRPr="001F556B">
              <w:rPr>
                <w:rFonts w:ascii="Arial" w:hAnsi="Arial" w:cs="Arial"/>
              </w:rPr>
              <w:t xml:space="preserve"> / </w:t>
            </w:r>
            <w:r w:rsidR="00A41862" w:rsidRPr="001F556B">
              <w:rPr>
                <w:rFonts w:ascii="Arial" w:hAnsi="Arial" w:cs="Arial"/>
                <w:lang w:val="en-US"/>
              </w:rPr>
              <w:t>Management</w:t>
            </w:r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DF6F9" w14:textId="77777777" w:rsidR="00FF1F6D" w:rsidRPr="001F556B" w:rsidRDefault="00593E8D" w:rsidP="00864641">
            <w:pPr>
              <w:snapToGrid w:val="0"/>
              <w:rPr>
                <w:rFonts w:ascii="Arial" w:hAnsi="Arial" w:cs="Arial"/>
                <w:lang w:val="en-US"/>
              </w:rPr>
            </w:pPr>
            <w:r w:rsidRPr="001F556B">
              <w:rPr>
                <w:rFonts w:ascii="Arial" w:hAnsi="Arial" w:cs="Arial"/>
                <w:lang w:val="en-US"/>
              </w:rPr>
              <w:t>Takayuki Hasegawa</w:t>
            </w:r>
            <w:r w:rsidR="00FF1F6D" w:rsidRPr="001F556B">
              <w:rPr>
                <w:rFonts w:ascii="Arial" w:hAnsi="Arial" w:cs="Arial"/>
                <w:lang w:val="en-US"/>
              </w:rPr>
              <w:t xml:space="preserve"> /</w:t>
            </w:r>
            <w:r w:rsidRPr="001F556B">
              <w:rPr>
                <w:rFonts w:ascii="Arial" w:hAnsi="Arial" w:cs="Arial"/>
                <w:lang w:val="en-US"/>
              </w:rPr>
              <w:t xml:space="preserve"> </w:t>
            </w:r>
            <w:r w:rsidR="00EE39FC" w:rsidRPr="001F556B">
              <w:rPr>
                <w:rFonts w:ascii="Arial" w:hAnsi="Arial" w:cs="Arial"/>
                <w:lang w:val="en-US"/>
              </w:rPr>
              <w:t>11 Oct 2017</w:t>
            </w:r>
          </w:p>
        </w:tc>
      </w:tr>
    </w:tbl>
    <w:p w14:paraId="4D8BD150" w14:textId="77777777" w:rsidR="00A41862" w:rsidRPr="001F556B" w:rsidRDefault="00A41862" w:rsidP="00864641">
      <w:pPr>
        <w:rPr>
          <w:rFonts w:ascii="Arial" w:hAnsi="Arial" w:cs="Arial"/>
        </w:rPr>
      </w:pPr>
    </w:p>
    <w:p w14:paraId="07E9C421" w14:textId="77777777" w:rsidR="00A41862" w:rsidRPr="008134A5" w:rsidRDefault="00A41862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A41862" w:rsidRPr="008134A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40" w:right="850" w:bottom="113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B2B75" w14:textId="77777777" w:rsidR="00ED3D26" w:rsidRDefault="00ED3D26">
      <w:r>
        <w:separator/>
      </w:r>
    </w:p>
  </w:endnote>
  <w:endnote w:type="continuationSeparator" w:id="0">
    <w:p w14:paraId="45AD41BA" w14:textId="77777777" w:rsidR="00ED3D26" w:rsidRDefault="00ED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ohit Hindi">
    <w:altName w:val="Times New Roman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FF1AB" w14:textId="77777777" w:rsidR="00A41862" w:rsidRDefault="00A41862">
    <w:r>
      <w:t>Заполняется секретарем при согласовании документов по электронной почте.</w:t>
    </w:r>
  </w:p>
  <w:tbl>
    <w:tblPr>
      <w:tblW w:w="0" w:type="auto"/>
      <w:tblInd w:w="-127" w:type="dxa"/>
      <w:tblLayout w:type="fixed"/>
      <w:tblLook w:val="0000" w:firstRow="0" w:lastRow="0" w:firstColumn="0" w:lastColumn="0" w:noHBand="0" w:noVBand="0"/>
    </w:tblPr>
    <w:tblGrid>
      <w:gridCol w:w="4500"/>
      <w:gridCol w:w="2520"/>
      <w:gridCol w:w="2715"/>
    </w:tblGrid>
    <w:tr w:rsidR="00A41862" w14:paraId="5937508E" w14:textId="77777777">
      <w:trPr>
        <w:trHeight w:val="330"/>
      </w:trPr>
      <w:tc>
        <w:tcPr>
          <w:tcW w:w="45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8F70AB6" w14:textId="77777777" w:rsidR="00A41862" w:rsidRDefault="00A41862">
          <w:pPr>
            <w:snapToGrid w:val="0"/>
            <w:jc w:val="center"/>
          </w:pPr>
          <w:r>
            <w:t>Согласовано/</w:t>
          </w:r>
          <w:r>
            <w:rPr>
              <w:lang w:val="en-US"/>
            </w:rPr>
            <w:t>Confirmed</w:t>
          </w:r>
        </w:p>
      </w:tc>
      <w:tc>
        <w:tcPr>
          <w:tcW w:w="523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8629692" w14:textId="77777777" w:rsidR="00A41862" w:rsidRDefault="00A41862">
          <w:pPr>
            <w:snapToGrid w:val="0"/>
          </w:pPr>
          <w:r>
            <w:t>Примечание</w:t>
          </w:r>
          <w:r>
            <w:rPr>
              <w:lang w:val="en-US"/>
            </w:rPr>
            <w:t>/Remarks</w:t>
          </w:r>
        </w:p>
      </w:tc>
    </w:tr>
    <w:tr w:rsidR="00A41862" w:rsidRPr="00111F74" w14:paraId="06F09708" w14:textId="77777777">
      <w:trPr>
        <w:trHeight w:val="1038"/>
      </w:trPr>
      <w:tc>
        <w:tcPr>
          <w:tcW w:w="4500" w:type="dxa"/>
          <w:shd w:val="clear" w:color="auto" w:fill="auto"/>
        </w:tcPr>
        <w:p w14:paraId="3A1A388B" w14:textId="77777777" w:rsidR="00A41862" w:rsidRDefault="00A41862">
          <w:pPr>
            <w:snapToGrid w:val="0"/>
          </w:pPr>
        </w:p>
      </w:tc>
      <w:tc>
        <w:tcPr>
          <w:tcW w:w="2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AF807FC" w14:textId="77777777" w:rsidR="00A41862" w:rsidRPr="00EE39FC" w:rsidRDefault="00A41862">
          <w:pPr>
            <w:snapToGrid w:val="0"/>
            <w:rPr>
              <w:lang w:val="en-US"/>
            </w:rPr>
          </w:pPr>
          <w:r>
            <w:t>Секретарь</w:t>
          </w:r>
          <w:r w:rsidRPr="00EE39FC">
            <w:rPr>
              <w:lang w:val="en-US"/>
            </w:rPr>
            <w:t>/</w:t>
          </w:r>
          <w:r>
            <w:rPr>
              <w:lang w:val="en-US"/>
            </w:rPr>
            <w:t>Secretary</w:t>
          </w:r>
        </w:p>
        <w:p w14:paraId="38572012" w14:textId="77777777" w:rsidR="00A41862" w:rsidRPr="00EE39FC" w:rsidRDefault="00A41862">
          <w:pPr>
            <w:rPr>
              <w:lang w:val="en-US"/>
            </w:rPr>
          </w:pPr>
          <w:r>
            <w:t>Дата</w:t>
          </w:r>
          <w:r w:rsidRPr="00EE39FC">
            <w:rPr>
              <w:lang w:val="en-US"/>
            </w:rPr>
            <w:t>/</w:t>
          </w:r>
          <w:r>
            <w:rPr>
              <w:lang w:val="en-US"/>
            </w:rPr>
            <w:t>Date</w:t>
          </w:r>
          <w:r w:rsidRPr="00EE39FC">
            <w:rPr>
              <w:lang w:val="en-US"/>
            </w:rPr>
            <w:t xml:space="preserve"> </w:t>
          </w:r>
        </w:p>
        <w:p w14:paraId="01761DFF" w14:textId="77777777" w:rsidR="00A41862" w:rsidRPr="00EE39FC" w:rsidRDefault="00A41862">
          <w:pPr>
            <w:rPr>
              <w:lang w:val="en-US"/>
            </w:rPr>
          </w:pPr>
          <w:r>
            <w:t>Подпись</w:t>
          </w:r>
          <w:r>
            <w:rPr>
              <w:lang w:val="en-US"/>
            </w:rPr>
            <w:t>/Signature</w:t>
          </w:r>
        </w:p>
      </w:tc>
      <w:tc>
        <w:tcPr>
          <w:tcW w:w="2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B696FBE" w14:textId="77777777" w:rsidR="00A41862" w:rsidRPr="00EE39FC" w:rsidRDefault="00A41862">
          <w:pPr>
            <w:snapToGrid w:val="0"/>
            <w:jc w:val="center"/>
            <w:rPr>
              <w:lang w:val="en-US"/>
            </w:rPr>
          </w:pPr>
        </w:p>
      </w:tc>
    </w:tr>
  </w:tbl>
  <w:p w14:paraId="56DEC610" w14:textId="77777777" w:rsidR="00A41862" w:rsidRPr="00EE39FC" w:rsidRDefault="00A41862">
    <w:pPr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66737" w14:textId="77777777" w:rsidR="00A41862" w:rsidRDefault="00A4186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FA164" w14:textId="77777777" w:rsidR="00ED3D26" w:rsidRDefault="00ED3D26">
      <w:r>
        <w:separator/>
      </w:r>
    </w:p>
  </w:footnote>
  <w:footnote w:type="continuationSeparator" w:id="0">
    <w:p w14:paraId="7E7059AE" w14:textId="77777777" w:rsidR="00ED3D26" w:rsidRDefault="00ED3D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3B56B" w14:textId="77777777" w:rsidR="00A41862" w:rsidRDefault="00A41862">
    <w:pPr>
      <w:ind w:firstLine="360"/>
      <w:jc w:val="right"/>
    </w:pPr>
    <w:r>
      <w:rPr>
        <w:b/>
      </w:rPr>
      <w:t>Приложение 1</w:t>
    </w:r>
  </w:p>
  <w:p w14:paraId="33F3B5FE" w14:textId="77777777" w:rsidR="00A41862" w:rsidRDefault="00A41862">
    <w:pPr>
      <w:jc w:val="right"/>
    </w:pPr>
    <w:r>
      <w:t>к порядку согласования договоров, соглашений и приложений к ним</w:t>
    </w:r>
  </w:p>
  <w:p w14:paraId="2799AF3C" w14:textId="77777777" w:rsidR="00A41862" w:rsidRDefault="00A41862">
    <w:pPr>
      <w:pStyle w:val="Heading4"/>
      <w:jc w:val="right"/>
    </w:pPr>
    <w:r>
      <w:t>ООО «СУЗУКИ МОТОР РУС»</w:t>
    </w:r>
  </w:p>
  <w:p w14:paraId="4DE46218" w14:textId="77777777" w:rsidR="00A41862" w:rsidRDefault="00A41862">
    <w:pPr>
      <w:jc w:val="right"/>
    </w:pPr>
    <w:r>
      <w:t>от «15» Октября 2011 г.</w:t>
    </w:r>
  </w:p>
  <w:p w14:paraId="4D940FA1" w14:textId="77777777" w:rsidR="00A41862" w:rsidRDefault="00A418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E9707" w14:textId="77777777" w:rsidR="00A41862" w:rsidRDefault="00A4186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78"/>
    <w:rsid w:val="00101C80"/>
    <w:rsid w:val="00111F74"/>
    <w:rsid w:val="00124076"/>
    <w:rsid w:val="001B6DF7"/>
    <w:rsid w:val="001B7874"/>
    <w:rsid w:val="001F556B"/>
    <w:rsid w:val="002D33BE"/>
    <w:rsid w:val="00593E8D"/>
    <w:rsid w:val="00612F39"/>
    <w:rsid w:val="006A4966"/>
    <w:rsid w:val="006B41BF"/>
    <w:rsid w:val="006F31A4"/>
    <w:rsid w:val="007A1AB9"/>
    <w:rsid w:val="00802B7E"/>
    <w:rsid w:val="008134A5"/>
    <w:rsid w:val="00864641"/>
    <w:rsid w:val="0088262A"/>
    <w:rsid w:val="008E1473"/>
    <w:rsid w:val="008E7936"/>
    <w:rsid w:val="009C5C76"/>
    <w:rsid w:val="009D2237"/>
    <w:rsid w:val="00A41862"/>
    <w:rsid w:val="00A70122"/>
    <w:rsid w:val="00B659F9"/>
    <w:rsid w:val="00E77ADE"/>
    <w:rsid w:val="00ED3D26"/>
    <w:rsid w:val="00EE39FC"/>
    <w:rsid w:val="00EE4378"/>
    <w:rsid w:val="00F43A5C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4C978D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lang w:val="ru-RU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a">
    <w:name w:val="Основной шрифт абзаца"/>
  </w:style>
  <w:style w:type="character" w:customStyle="1" w:styleId="hps">
    <w:name w:val="hps"/>
    <w:basedOn w:val="a"/>
  </w:style>
  <w:style w:type="character" w:customStyle="1" w:styleId="apple-converted-space">
    <w:name w:val="apple-converted-space"/>
    <w:basedOn w:val="a"/>
  </w:style>
  <w:style w:type="character" w:customStyle="1" w:styleId="apple-style-span">
    <w:name w:val="apple-style-span"/>
    <w:basedOn w:val="a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Заполняется инициатором</vt:lpstr>
    </vt:vector>
  </TitlesOfParts>
  <Company>Suzuki Motor Rus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Заполняется инициатором</dc:title>
  <dc:subject/>
  <dc:creator>sbaranov</dc:creator>
  <cp:keywords/>
  <dc:description/>
  <cp:lastModifiedBy>Sergey Meshcheryakov</cp:lastModifiedBy>
  <cp:revision>6</cp:revision>
  <cp:lastPrinted>2017-10-11T10:04:00Z</cp:lastPrinted>
  <dcterms:created xsi:type="dcterms:W3CDTF">2017-10-11T10:00:00Z</dcterms:created>
  <dcterms:modified xsi:type="dcterms:W3CDTF">2017-10-11T10:04:00Z</dcterms:modified>
</cp:coreProperties>
</file>